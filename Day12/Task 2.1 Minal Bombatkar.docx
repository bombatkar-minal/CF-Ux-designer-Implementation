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7CD9D" w:themeColor="accent1" w:themeTint="66"/>
  <w:body>
    <w:p w14:paraId="669E4723" w14:textId="747F8521" w:rsidR="00A9204E" w:rsidRPr="00866DE3" w:rsidRDefault="00866DE3" w:rsidP="00866DE3">
      <w:pPr>
        <w:jc w:val="center"/>
        <w:rPr>
          <w:b/>
          <w:sz w:val="30"/>
          <w:szCs w:val="30"/>
          <w:lang w:val="en-IN"/>
        </w:rPr>
      </w:pPr>
      <w:r w:rsidRPr="00866DE3">
        <w:rPr>
          <w:b/>
          <w:sz w:val="30"/>
          <w:szCs w:val="30"/>
          <w:lang w:val="en-IN"/>
        </w:rPr>
        <w:t xml:space="preserve">Task </w:t>
      </w:r>
      <w:r w:rsidRPr="00866DE3">
        <w:rPr>
          <w:b/>
          <w:sz w:val="30"/>
          <w:szCs w:val="30"/>
          <w:lang w:val="en-IN"/>
        </w:rPr>
        <w:t>2.1: Research Methods</w:t>
      </w:r>
    </w:p>
    <w:p w14:paraId="13E38E2D" w14:textId="104FD950" w:rsidR="00866DE3" w:rsidRDefault="00866DE3" w:rsidP="00866DE3">
      <w:pPr>
        <w:jc w:val="center"/>
        <w:rPr>
          <w:b/>
          <w:lang w:val="en-IN"/>
        </w:rPr>
      </w:pPr>
      <w:r>
        <w:rPr>
          <w:b/>
          <w:lang w:val="en-IN"/>
        </w:rPr>
        <w:t xml:space="preserve">By: </w:t>
      </w:r>
      <w:proofErr w:type="spellStart"/>
      <w:r>
        <w:rPr>
          <w:b/>
          <w:lang w:val="en-IN"/>
        </w:rPr>
        <w:t>Minal</w:t>
      </w:r>
      <w:proofErr w:type="spellEnd"/>
      <w:r>
        <w:rPr>
          <w:b/>
          <w:lang w:val="en-IN"/>
        </w:rPr>
        <w:t xml:space="preserve"> Bombatkar</w:t>
      </w:r>
    </w:p>
    <w:p w14:paraId="78E7E519" w14:textId="63CB81E0" w:rsidR="000F216B" w:rsidRDefault="000F216B" w:rsidP="000F216B">
      <w:pPr>
        <w:jc w:val="center"/>
        <w:rPr>
          <w:b/>
          <w:lang w:val="en-IN"/>
        </w:rPr>
      </w:pPr>
      <w:r>
        <w:rPr>
          <w:b/>
          <w:noProof/>
          <w:lang w:val="en-IN"/>
        </w:rPr>
        <w:drawing>
          <wp:inline distT="0" distB="0" distL="0" distR="0" wp14:anchorId="6D00BAA4" wp14:editId="50050EED">
            <wp:extent cx="1277717" cy="76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a.png"/>
                    <pic:cNvPicPr/>
                  </pic:nvPicPr>
                  <pic:blipFill rotWithShape="1">
                    <a:blip r:embed="rId9" cstate="print">
                      <a:extLst>
                        <a:ext uri="{28A0092B-C50C-407E-A947-70E740481C1C}">
                          <a14:useLocalDpi xmlns:a14="http://schemas.microsoft.com/office/drawing/2010/main" val="0"/>
                        </a:ext>
                      </a:extLst>
                    </a:blip>
                    <a:srcRect l="25617" t="30112" r="24600" b="35363"/>
                    <a:stretch/>
                  </pic:blipFill>
                  <pic:spPr bwMode="auto">
                    <a:xfrm>
                      <a:off x="0" y="0"/>
                      <a:ext cx="1325308" cy="798286"/>
                    </a:xfrm>
                    <a:prstGeom prst="rect">
                      <a:avLst/>
                    </a:prstGeom>
                    <a:ln>
                      <a:noFill/>
                    </a:ln>
                    <a:extLst>
                      <a:ext uri="{53640926-AAD7-44D8-BBD7-CCE9431645EC}">
                        <a14:shadowObscured xmlns:a14="http://schemas.microsoft.com/office/drawing/2010/main"/>
                      </a:ext>
                    </a:extLst>
                  </pic:spPr>
                </pic:pic>
              </a:graphicData>
            </a:graphic>
          </wp:inline>
        </w:drawing>
      </w:r>
    </w:p>
    <w:p w14:paraId="161DD506" w14:textId="161D000C" w:rsidR="00F97F75" w:rsidRDefault="00F97F75" w:rsidP="002537DC">
      <w:pPr>
        <w:rPr>
          <w:b/>
          <w:lang w:val="en-IN"/>
        </w:rPr>
      </w:pPr>
    </w:p>
    <w:p w14:paraId="47E184E8" w14:textId="77777777" w:rsidR="00067352" w:rsidRDefault="00067352" w:rsidP="00314892">
      <w:pPr>
        <w:rPr>
          <w:b/>
          <w:sz w:val="24"/>
          <w:szCs w:val="24"/>
          <w:lang w:val="en-IN"/>
        </w:rPr>
      </w:pPr>
    </w:p>
    <w:p w14:paraId="20CEFCE8" w14:textId="38B6622F" w:rsidR="00C16720" w:rsidRDefault="00866DE3" w:rsidP="00314892">
      <w:pPr>
        <w:rPr>
          <w:lang w:val="en-IN"/>
        </w:rPr>
      </w:pPr>
      <w:bookmarkStart w:id="0" w:name="_GoBack"/>
      <w:bookmarkEnd w:id="0"/>
      <w:r w:rsidRPr="00314892">
        <w:rPr>
          <w:b/>
          <w:sz w:val="24"/>
          <w:szCs w:val="24"/>
          <w:lang w:val="en-IN"/>
        </w:rPr>
        <w:t>Problem Statement</w:t>
      </w:r>
      <w:r w:rsidRPr="00314892">
        <w:rPr>
          <w:lang w:val="en-IN"/>
        </w:rPr>
        <w:t xml:space="preserve">: </w:t>
      </w:r>
    </w:p>
    <w:p w14:paraId="749EF094" w14:textId="0AF2D481" w:rsidR="00314892" w:rsidRPr="00314892" w:rsidRDefault="00314892" w:rsidP="00314892">
      <w:pPr>
        <w:rPr>
          <w:lang w:val="en-IN"/>
        </w:rPr>
      </w:pPr>
      <w:r w:rsidRPr="00314892">
        <w:rPr>
          <w:lang w:val="en-IN"/>
        </w:rPr>
        <w:t xml:space="preserve">Users </w:t>
      </w:r>
      <w:r w:rsidRPr="00314892">
        <w:rPr>
          <w:b/>
          <w:lang w:val="en-IN"/>
        </w:rPr>
        <w:t>need a way to find</w:t>
      </w:r>
      <w:r w:rsidRPr="00314892">
        <w:rPr>
          <w:lang w:val="en-IN"/>
        </w:rPr>
        <w:t xml:space="preserve"> the yoga expert, specialise in the Pre-natal and post-natal yoga, </w:t>
      </w:r>
      <w:r w:rsidRPr="00314892">
        <w:rPr>
          <w:b/>
          <w:lang w:val="en-IN"/>
        </w:rPr>
        <w:t>because</w:t>
      </w:r>
      <w:r w:rsidRPr="00314892">
        <w:rPr>
          <w:lang w:val="en-IN"/>
        </w:rPr>
        <w:t xml:space="preserve"> they wish to have</w:t>
      </w:r>
      <w:r>
        <w:rPr>
          <w:lang w:val="en-IN"/>
        </w:rPr>
        <w:t xml:space="preserve"> </w:t>
      </w:r>
      <w:r w:rsidRPr="00314892">
        <w:rPr>
          <w:lang w:val="en-IN"/>
        </w:rPr>
        <w:t>it would be easily accessible, more convenient and with verities of experts.</w:t>
      </w:r>
    </w:p>
    <w:p w14:paraId="727F446D" w14:textId="2DD1ADBD" w:rsidR="00866DE3" w:rsidRDefault="00314892" w:rsidP="00314892">
      <w:pPr>
        <w:rPr>
          <w:lang w:val="en-IN"/>
        </w:rPr>
      </w:pPr>
      <w:r w:rsidRPr="00314892">
        <w:rPr>
          <w:b/>
          <w:lang w:val="en-IN"/>
        </w:rPr>
        <w:t>We will know this to be true when we see</w:t>
      </w:r>
      <w:r w:rsidRPr="00314892">
        <w:rPr>
          <w:lang w:val="en-IN"/>
        </w:rPr>
        <w:t xml:space="preserve"> how many users are using our app to find yoga expert by posting questions, rating to the app and at least 12 download per day.</w:t>
      </w:r>
    </w:p>
    <w:p w14:paraId="6003099E" w14:textId="77777777" w:rsidR="00275025" w:rsidRDefault="00275025" w:rsidP="00314892">
      <w:pPr>
        <w:rPr>
          <w:lang w:val="en-IN"/>
        </w:rPr>
      </w:pPr>
    </w:p>
    <w:p w14:paraId="1FC142B5" w14:textId="77777777" w:rsidR="00C16720" w:rsidRDefault="00314892" w:rsidP="00314892">
      <w:pPr>
        <w:rPr>
          <w:b/>
          <w:lang w:val="en-IN"/>
        </w:rPr>
      </w:pPr>
      <w:r>
        <w:rPr>
          <w:b/>
          <w:sz w:val="24"/>
          <w:szCs w:val="24"/>
          <w:lang w:val="en-IN"/>
        </w:rPr>
        <w:t>Research method 1</w:t>
      </w:r>
      <w:r w:rsidR="00275025">
        <w:rPr>
          <w:b/>
          <w:lang w:val="en-IN"/>
        </w:rPr>
        <w:t>:</w:t>
      </w:r>
    </w:p>
    <w:p w14:paraId="68C9F8D6" w14:textId="1181F7E3" w:rsidR="00314892" w:rsidRDefault="00275025" w:rsidP="00314892">
      <w:pPr>
        <w:rPr>
          <w:b/>
          <w:lang w:val="en-IN"/>
        </w:rPr>
      </w:pPr>
      <w:r w:rsidRPr="00275025">
        <w:rPr>
          <w:b/>
          <w:lang w:val="en-IN"/>
        </w:rPr>
        <w:t>User Interviews</w:t>
      </w:r>
    </w:p>
    <w:p w14:paraId="5910A648" w14:textId="5DCD20CA" w:rsidR="00275025" w:rsidRDefault="00275025" w:rsidP="009512B8">
      <w:pPr>
        <w:rPr>
          <w:lang w:val="en-IN"/>
        </w:rPr>
      </w:pPr>
      <w:r>
        <w:rPr>
          <w:lang w:val="en-IN"/>
        </w:rPr>
        <w:t xml:space="preserve">My first choice would be </w:t>
      </w:r>
      <w:r>
        <w:rPr>
          <w:lang w:val="en-IN"/>
        </w:rPr>
        <w:t>user interviews</w:t>
      </w:r>
      <w:r>
        <w:rPr>
          <w:lang w:val="en-IN"/>
        </w:rPr>
        <w:t xml:space="preserve"> for my Yoga expert app project because it </w:t>
      </w:r>
      <w:r w:rsidRPr="00275025">
        <w:rPr>
          <w:lang w:val="en-IN"/>
        </w:rPr>
        <w:t>provides</w:t>
      </w:r>
      <w:r w:rsidRPr="00275025">
        <w:rPr>
          <w:lang w:val="en-IN"/>
        </w:rPr>
        <w:t xml:space="preserve"> a simple, qualitative way to begin understanding a product through your users’ eyes</w:t>
      </w:r>
      <w:r>
        <w:rPr>
          <w:lang w:val="en-IN"/>
        </w:rPr>
        <w:t xml:space="preserve">. It will help me to </w:t>
      </w:r>
      <w:r w:rsidRPr="00275025">
        <w:rPr>
          <w:lang w:val="en-IN"/>
        </w:rPr>
        <w:t>generate data based on direct observation</w:t>
      </w:r>
      <w:r>
        <w:rPr>
          <w:lang w:val="en-IN"/>
        </w:rPr>
        <w:t xml:space="preserve"> related to the topic of Prenatal yoga.</w:t>
      </w:r>
      <w:r w:rsidRPr="00275025">
        <w:t xml:space="preserve"> </w:t>
      </w:r>
      <w:r>
        <w:t xml:space="preserve">I would </w:t>
      </w:r>
      <w:r w:rsidRPr="00275025">
        <w:rPr>
          <w:lang w:val="en-IN"/>
        </w:rPr>
        <w:t>interview</w:t>
      </w:r>
      <w:r w:rsidRPr="00275025">
        <w:rPr>
          <w:lang w:val="en-IN"/>
        </w:rPr>
        <w:t xml:space="preserve"> in person and </w:t>
      </w:r>
      <w:r>
        <w:rPr>
          <w:lang w:val="en-IN"/>
        </w:rPr>
        <w:t xml:space="preserve">personally understands </w:t>
      </w:r>
      <w:r w:rsidRPr="00275025">
        <w:rPr>
          <w:lang w:val="en-IN"/>
        </w:rPr>
        <w:t>their</w:t>
      </w:r>
      <w:r>
        <w:rPr>
          <w:lang w:val="en-IN"/>
        </w:rPr>
        <w:t xml:space="preserve"> need and goals.</w:t>
      </w:r>
      <w:r w:rsidR="009512B8" w:rsidRPr="009512B8">
        <w:t xml:space="preserve"> </w:t>
      </w:r>
      <w:r w:rsidR="009512B8" w:rsidRPr="009512B8">
        <w:rPr>
          <w:lang w:val="en-IN"/>
        </w:rPr>
        <w:t>Moreover, assuming questions are crafted properly</w:t>
      </w:r>
      <w:r w:rsidR="009512B8">
        <w:rPr>
          <w:lang w:val="en-IN"/>
        </w:rPr>
        <w:t xml:space="preserve"> and </w:t>
      </w:r>
      <w:r w:rsidR="009512B8" w:rsidRPr="009512B8">
        <w:rPr>
          <w:lang w:val="en-IN"/>
        </w:rPr>
        <w:t>respondents do not feel they are being watched or judged, thereby eliminating</w:t>
      </w:r>
      <w:r w:rsidR="009512B8">
        <w:rPr>
          <w:lang w:val="en-IN"/>
        </w:rPr>
        <w:t xml:space="preserve"> </w:t>
      </w:r>
      <w:r w:rsidR="009512B8" w:rsidRPr="009512B8">
        <w:rPr>
          <w:lang w:val="en-IN"/>
        </w:rPr>
        <w:t>the risk of an interviewer unintentionally biasing responses.</w:t>
      </w:r>
    </w:p>
    <w:p w14:paraId="506D9240" w14:textId="1690917F" w:rsidR="00275025" w:rsidRDefault="00275025" w:rsidP="00314892">
      <w:pPr>
        <w:rPr>
          <w:lang w:val="en-IN"/>
        </w:rPr>
      </w:pPr>
    </w:p>
    <w:p w14:paraId="404714B6" w14:textId="77777777" w:rsidR="00C16720" w:rsidRDefault="00275025" w:rsidP="00275025">
      <w:pPr>
        <w:rPr>
          <w:b/>
          <w:lang w:val="en-IN"/>
        </w:rPr>
      </w:pPr>
      <w:r>
        <w:rPr>
          <w:b/>
          <w:sz w:val="24"/>
          <w:szCs w:val="24"/>
          <w:lang w:val="en-IN"/>
        </w:rPr>
        <w:t xml:space="preserve">Research method </w:t>
      </w:r>
      <w:r>
        <w:rPr>
          <w:b/>
          <w:sz w:val="24"/>
          <w:szCs w:val="24"/>
          <w:lang w:val="en-IN"/>
        </w:rPr>
        <w:t>2</w:t>
      </w:r>
      <w:r>
        <w:rPr>
          <w:b/>
          <w:lang w:val="en-IN"/>
        </w:rPr>
        <w:t>:</w:t>
      </w:r>
      <w:r w:rsidRPr="00275025">
        <w:rPr>
          <w:b/>
          <w:lang w:val="en-IN"/>
        </w:rPr>
        <w:t xml:space="preserve"> </w:t>
      </w:r>
    </w:p>
    <w:p w14:paraId="4D8BDA3D" w14:textId="5428E787" w:rsidR="00275025" w:rsidRDefault="00275025" w:rsidP="00275025">
      <w:pPr>
        <w:rPr>
          <w:b/>
          <w:lang w:val="en-IN"/>
        </w:rPr>
      </w:pPr>
      <w:r w:rsidRPr="00275025">
        <w:rPr>
          <w:b/>
          <w:lang w:val="en-IN"/>
        </w:rPr>
        <w:t xml:space="preserve">User </w:t>
      </w:r>
      <w:r w:rsidR="009512B8">
        <w:rPr>
          <w:b/>
          <w:lang w:val="en-IN"/>
        </w:rPr>
        <w:t>Surveys</w:t>
      </w:r>
    </w:p>
    <w:p w14:paraId="3732DF3F" w14:textId="2149F15F" w:rsidR="006757D2" w:rsidRDefault="006757D2" w:rsidP="006757D2">
      <w:pPr>
        <w:rPr>
          <w:lang w:val="en-IN"/>
        </w:rPr>
      </w:pPr>
      <w:r>
        <w:rPr>
          <w:lang w:val="en-IN"/>
        </w:rPr>
        <w:t>I will use “Google form”</w:t>
      </w:r>
      <w:r w:rsidRPr="006757D2">
        <w:rPr>
          <w:b/>
          <w:lang w:val="en-IN"/>
        </w:rPr>
        <w:t xml:space="preserve"> </w:t>
      </w:r>
      <w:r w:rsidRPr="006757D2">
        <w:rPr>
          <w:lang w:val="en-IN"/>
        </w:rPr>
        <w:t xml:space="preserve">tools </w:t>
      </w:r>
      <w:r>
        <w:rPr>
          <w:lang w:val="en-IN"/>
        </w:rPr>
        <w:t>to create the survey to reach out more population</w:t>
      </w:r>
      <w:r w:rsidR="003264CD">
        <w:t>.</w:t>
      </w:r>
      <w:r w:rsidR="00C16720">
        <w:t xml:space="preserve"> </w:t>
      </w:r>
      <w:r w:rsidR="003264CD">
        <w:rPr>
          <w:lang w:val="en-IN"/>
        </w:rPr>
        <w:t>O</w:t>
      </w:r>
      <w:r w:rsidR="003264CD" w:rsidRPr="003264CD">
        <w:rPr>
          <w:lang w:val="en-IN"/>
        </w:rPr>
        <w:t xml:space="preserve">nline survey service </w:t>
      </w:r>
      <w:proofErr w:type="gramStart"/>
      <w:r w:rsidR="003264CD" w:rsidRPr="003264CD">
        <w:rPr>
          <w:lang w:val="en-IN"/>
        </w:rPr>
        <w:t>make</w:t>
      </w:r>
      <w:proofErr w:type="gramEnd"/>
      <w:r w:rsidR="003264CD" w:rsidRPr="003264CD">
        <w:rPr>
          <w:lang w:val="en-IN"/>
        </w:rPr>
        <w:t xml:space="preserve"> </w:t>
      </w:r>
      <w:r w:rsidR="003264CD">
        <w:rPr>
          <w:lang w:val="en-IN"/>
        </w:rPr>
        <w:t xml:space="preserve">my </w:t>
      </w:r>
      <w:r w:rsidR="003264CD" w:rsidRPr="003264CD">
        <w:rPr>
          <w:lang w:val="en-IN"/>
        </w:rPr>
        <w:t xml:space="preserve">survey easier to share and </w:t>
      </w:r>
      <w:r w:rsidR="003264CD" w:rsidRPr="003264CD">
        <w:rPr>
          <w:lang w:val="en-IN"/>
        </w:rPr>
        <w:t>analyse</w:t>
      </w:r>
      <w:r w:rsidR="003264CD" w:rsidRPr="003264CD">
        <w:rPr>
          <w:lang w:val="en-IN"/>
        </w:rPr>
        <w:t>.</w:t>
      </w:r>
      <w:r w:rsidR="00C16720">
        <w:rPr>
          <w:lang w:val="en-IN"/>
        </w:rPr>
        <w:t xml:space="preserve"> This is best </w:t>
      </w:r>
      <w:r w:rsidR="00C16720" w:rsidRPr="00C16720">
        <w:rPr>
          <w:lang w:val="en-IN"/>
        </w:rPr>
        <w:t xml:space="preserve">method of keeping, storing, and </w:t>
      </w:r>
      <w:r w:rsidR="00C16720" w:rsidRPr="00C16720">
        <w:rPr>
          <w:lang w:val="en-IN"/>
        </w:rPr>
        <w:t>analysing</w:t>
      </w:r>
      <w:r w:rsidR="00C16720" w:rsidRPr="00C16720">
        <w:rPr>
          <w:lang w:val="en-IN"/>
        </w:rPr>
        <w:t xml:space="preserve"> data</w:t>
      </w:r>
      <w:r w:rsidR="00C16720">
        <w:rPr>
          <w:lang w:val="en-IN"/>
        </w:rPr>
        <w:t xml:space="preserve"> throughout the project.</w:t>
      </w:r>
      <w:r w:rsidR="00C16720" w:rsidRPr="00C16720">
        <w:t xml:space="preserve"> </w:t>
      </w:r>
      <w:r w:rsidR="00C16720">
        <w:t xml:space="preserve">Using this method </w:t>
      </w:r>
      <w:r w:rsidR="00C16720">
        <w:rPr>
          <w:lang w:val="en-IN"/>
        </w:rPr>
        <w:t xml:space="preserve">able to </w:t>
      </w:r>
      <w:r w:rsidR="00C16720" w:rsidRPr="00C16720">
        <w:rPr>
          <w:lang w:val="en-IN"/>
        </w:rPr>
        <w:t xml:space="preserve">quickly determine whether </w:t>
      </w:r>
      <w:r w:rsidR="00CC4624">
        <w:rPr>
          <w:lang w:val="en-IN"/>
        </w:rPr>
        <w:t xml:space="preserve">project </w:t>
      </w:r>
      <w:r w:rsidR="00C16720" w:rsidRPr="00C16720">
        <w:rPr>
          <w:lang w:val="en-IN"/>
        </w:rPr>
        <w:t>is moving in the right direction</w:t>
      </w:r>
      <w:r w:rsidR="00CC4624">
        <w:rPr>
          <w:lang w:val="en-IN"/>
        </w:rPr>
        <w:t>.</w:t>
      </w:r>
    </w:p>
    <w:p w14:paraId="3176A40B" w14:textId="2F800FF1" w:rsidR="00CC4624" w:rsidRDefault="00CC4624" w:rsidP="006757D2">
      <w:pPr>
        <w:rPr>
          <w:lang w:val="en-IN"/>
        </w:rPr>
      </w:pPr>
    </w:p>
    <w:p w14:paraId="44659B95" w14:textId="022DE2FE" w:rsidR="00CC4624" w:rsidRDefault="00CC4624" w:rsidP="00CC4624">
      <w:pPr>
        <w:rPr>
          <w:b/>
          <w:lang w:val="en-IN"/>
        </w:rPr>
      </w:pPr>
      <w:r>
        <w:rPr>
          <w:b/>
          <w:sz w:val="24"/>
          <w:szCs w:val="24"/>
          <w:lang w:val="en-IN"/>
        </w:rPr>
        <w:t xml:space="preserve">Research method </w:t>
      </w:r>
      <w:r>
        <w:rPr>
          <w:b/>
          <w:sz w:val="24"/>
          <w:szCs w:val="24"/>
          <w:lang w:val="en-IN"/>
        </w:rPr>
        <w:t>3</w:t>
      </w:r>
      <w:r>
        <w:rPr>
          <w:b/>
          <w:lang w:val="en-IN"/>
        </w:rPr>
        <w:t>:</w:t>
      </w:r>
      <w:r w:rsidRPr="00275025">
        <w:rPr>
          <w:b/>
          <w:lang w:val="en-IN"/>
        </w:rPr>
        <w:t xml:space="preserve"> </w:t>
      </w:r>
    </w:p>
    <w:p w14:paraId="72EA2BDA" w14:textId="77777777" w:rsidR="00DA06ED" w:rsidRDefault="00DA06ED" w:rsidP="00DA06ED">
      <w:pPr>
        <w:rPr>
          <w:b/>
          <w:lang w:val="en-IN"/>
        </w:rPr>
      </w:pPr>
      <w:r w:rsidRPr="00DA06ED">
        <w:rPr>
          <w:b/>
          <w:lang w:val="en-IN"/>
        </w:rPr>
        <w:t>Diary Studies</w:t>
      </w:r>
    </w:p>
    <w:p w14:paraId="49989764" w14:textId="654D1063" w:rsidR="00DA06ED" w:rsidRPr="00DA06ED" w:rsidRDefault="000D69FD" w:rsidP="00DA06ED">
      <w:pPr>
        <w:rPr>
          <w:b/>
          <w:lang w:val="en-IN"/>
        </w:rPr>
      </w:pPr>
      <w:r>
        <w:t xml:space="preserve">I personally think this method is really beneficial for those who are first time pregnant women or new mom because they like to note their change </w:t>
      </w:r>
      <w:r w:rsidR="00F97F75">
        <w:t xml:space="preserve">in </w:t>
      </w:r>
      <w:r>
        <w:t xml:space="preserve">behavior of physical as well as mental health. </w:t>
      </w:r>
      <w:r w:rsidR="00DA06ED">
        <w:t>In a</w:t>
      </w:r>
      <w:r w:rsidR="00DA06ED">
        <w:t xml:space="preserve"> diary study, participants are asked to keep records of their thoughts</w:t>
      </w:r>
      <w:r w:rsidR="00DA06ED">
        <w:t xml:space="preserve">, </w:t>
      </w:r>
      <w:r w:rsidR="00DA06ED">
        <w:t xml:space="preserve">while </w:t>
      </w:r>
      <w:r w:rsidR="00DA06ED" w:rsidRPr="000D69FD">
        <w:t>performing activities</w:t>
      </w:r>
      <w:r>
        <w:t xml:space="preserve">. </w:t>
      </w:r>
      <w:r w:rsidR="00DA06ED">
        <w:t xml:space="preserve">This provides </w:t>
      </w:r>
      <w:r>
        <w:t>a</w:t>
      </w:r>
      <w:r w:rsidR="00DA06ED">
        <w:t xml:space="preserve"> host of valuable qualitative data at the end of the study. Reminders and prompts via email or text message can also be used to help participants remember to record their behavior. Diary studies are most successful when used for behavior studies over a long period of time. </w:t>
      </w:r>
    </w:p>
    <w:p w14:paraId="7DF4C159" w14:textId="42065502" w:rsidR="00DA06ED" w:rsidRDefault="00DA06ED" w:rsidP="00DA06ED"/>
    <w:p w14:paraId="07F7F909" w14:textId="77777777" w:rsidR="005030F4" w:rsidRDefault="005030F4" w:rsidP="00DA06ED"/>
    <w:p w14:paraId="74789E03" w14:textId="04930996" w:rsidR="001768B9" w:rsidRDefault="00CC63E4" w:rsidP="005030F4">
      <w:pPr>
        <w:jc w:val="center"/>
        <w:rPr>
          <w:b/>
          <w:lang w:val="en-IN"/>
        </w:rPr>
      </w:pPr>
      <w:r>
        <w:rPr>
          <w:b/>
          <w:sz w:val="24"/>
          <w:szCs w:val="24"/>
          <w:lang w:val="en-IN"/>
        </w:rPr>
        <w:t>Conclusion</w:t>
      </w:r>
      <w:r>
        <w:rPr>
          <w:b/>
          <w:lang w:val="en-IN"/>
        </w:rPr>
        <w:t>:</w:t>
      </w:r>
    </w:p>
    <w:p w14:paraId="763C5D76" w14:textId="77777777" w:rsidR="00670407" w:rsidRDefault="00670407" w:rsidP="005030F4">
      <w:pPr>
        <w:jc w:val="center"/>
        <w:rPr>
          <w:b/>
          <w:lang w:val="en-IN"/>
        </w:rPr>
      </w:pPr>
    </w:p>
    <w:p w14:paraId="72E67B14" w14:textId="77777777" w:rsidR="00817046" w:rsidRDefault="001768B9" w:rsidP="00817046">
      <w:pPr>
        <w:jc w:val="both"/>
        <w:rPr>
          <w:lang w:val="en-IN"/>
        </w:rPr>
      </w:pPr>
      <w:r>
        <w:rPr>
          <w:lang w:val="en-IN"/>
        </w:rPr>
        <w:t xml:space="preserve">For this project I will start with </w:t>
      </w:r>
      <w:r w:rsidRPr="00275025">
        <w:rPr>
          <w:b/>
          <w:lang w:val="en-IN"/>
        </w:rPr>
        <w:t xml:space="preserve">User </w:t>
      </w:r>
      <w:r>
        <w:rPr>
          <w:b/>
          <w:lang w:val="en-IN"/>
        </w:rPr>
        <w:t>Surveys</w:t>
      </w:r>
      <w:r>
        <w:rPr>
          <w:b/>
          <w:lang w:val="en-IN"/>
        </w:rPr>
        <w:t xml:space="preserve"> </w:t>
      </w:r>
      <w:r w:rsidRPr="001768B9">
        <w:rPr>
          <w:lang w:val="en-IN"/>
        </w:rPr>
        <w:t>method</w:t>
      </w:r>
      <w:r>
        <w:rPr>
          <w:lang w:val="en-IN"/>
        </w:rPr>
        <w:t xml:space="preserve"> to understands the wide variety of users. Because this method is cost effective, fast and easy to analysis the data. As this data will be available online any time able to </w:t>
      </w:r>
      <w:r w:rsidR="0015444F">
        <w:rPr>
          <w:lang w:val="en-IN"/>
        </w:rPr>
        <w:t>revisit</w:t>
      </w:r>
      <w:r>
        <w:rPr>
          <w:lang w:val="en-IN"/>
        </w:rPr>
        <w:t xml:space="preserve"> </w:t>
      </w:r>
      <w:r w:rsidR="0015444F">
        <w:rPr>
          <w:lang w:val="en-IN"/>
        </w:rPr>
        <w:t>throughout</w:t>
      </w:r>
      <w:r>
        <w:rPr>
          <w:lang w:val="en-IN"/>
        </w:rPr>
        <w:t xml:space="preserve"> the project.</w:t>
      </w:r>
    </w:p>
    <w:p w14:paraId="39FD6086" w14:textId="2DCCF771" w:rsidR="00355FD3" w:rsidRDefault="00355FD3" w:rsidP="00817046">
      <w:pPr>
        <w:jc w:val="both"/>
        <w:rPr>
          <w:lang w:val="en-IN"/>
        </w:rPr>
      </w:pPr>
      <w:r w:rsidRPr="00355FD3">
        <w:rPr>
          <w:lang w:val="en-IN"/>
        </w:rPr>
        <w:t xml:space="preserve">If any more data is needed during the app’s creation </w:t>
      </w:r>
      <w:r w:rsidRPr="00355FD3">
        <w:rPr>
          <w:b/>
          <w:lang w:val="en-IN"/>
        </w:rPr>
        <w:t>User interviews</w:t>
      </w:r>
      <w:r w:rsidRPr="00355FD3">
        <w:rPr>
          <w:lang w:val="en-IN"/>
        </w:rPr>
        <w:t xml:space="preserve"> can also be conducted to help support the</w:t>
      </w:r>
      <w:r w:rsidR="009C399A">
        <w:rPr>
          <w:lang w:val="en-IN"/>
        </w:rPr>
        <w:t xml:space="preserve"> </w:t>
      </w:r>
      <w:r w:rsidRPr="00355FD3">
        <w:rPr>
          <w:lang w:val="en-IN"/>
        </w:rPr>
        <w:t xml:space="preserve">finding for the preferred methods. </w:t>
      </w:r>
    </w:p>
    <w:p w14:paraId="372C444F" w14:textId="7765CAC2" w:rsidR="001768B9" w:rsidRDefault="00355FD3" w:rsidP="00817046">
      <w:pPr>
        <w:jc w:val="both"/>
        <w:rPr>
          <w:b/>
          <w:lang w:val="en-IN"/>
        </w:rPr>
      </w:pPr>
      <w:r w:rsidRPr="00355FD3">
        <w:rPr>
          <w:lang w:val="en-IN"/>
        </w:rPr>
        <w:t>The cons of doing the interview verses the surveys is people want to give the</w:t>
      </w:r>
      <w:r>
        <w:rPr>
          <w:lang w:val="en-IN"/>
        </w:rPr>
        <w:t xml:space="preserve"> </w:t>
      </w:r>
      <w:r w:rsidRPr="00355FD3">
        <w:rPr>
          <w:lang w:val="en-IN"/>
        </w:rPr>
        <w:t xml:space="preserve">“right” answer and may rush in providing one without thinking too intently about it. </w:t>
      </w:r>
    </w:p>
    <w:p w14:paraId="67051432" w14:textId="561D1B8B" w:rsidR="00CC63E4" w:rsidRDefault="00CC63E4" w:rsidP="00817046">
      <w:pPr>
        <w:jc w:val="both"/>
        <w:rPr>
          <w:b/>
          <w:lang w:val="en-IN"/>
        </w:rPr>
      </w:pPr>
      <w:r w:rsidRPr="00275025">
        <w:rPr>
          <w:b/>
          <w:lang w:val="en-IN"/>
        </w:rPr>
        <w:t xml:space="preserve"> </w:t>
      </w:r>
    </w:p>
    <w:p w14:paraId="432A6C5C" w14:textId="32F68AAD" w:rsidR="00275025" w:rsidRPr="006757D2" w:rsidRDefault="00275025" w:rsidP="00817046">
      <w:pPr>
        <w:jc w:val="both"/>
        <w:rPr>
          <w:lang w:val="en-IN"/>
        </w:rPr>
      </w:pPr>
    </w:p>
    <w:sectPr w:rsidR="00275025" w:rsidRPr="006757D2" w:rsidSect="003148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E3"/>
    <w:rsid w:val="00067352"/>
    <w:rsid w:val="000D69FD"/>
    <w:rsid w:val="000F216B"/>
    <w:rsid w:val="0015444F"/>
    <w:rsid w:val="001768B9"/>
    <w:rsid w:val="00216573"/>
    <w:rsid w:val="002537DC"/>
    <w:rsid w:val="00275025"/>
    <w:rsid w:val="00314892"/>
    <w:rsid w:val="003264CD"/>
    <w:rsid w:val="00355FD3"/>
    <w:rsid w:val="005030F4"/>
    <w:rsid w:val="00645252"/>
    <w:rsid w:val="00670407"/>
    <w:rsid w:val="006757D2"/>
    <w:rsid w:val="006D3D74"/>
    <w:rsid w:val="00817046"/>
    <w:rsid w:val="0083569A"/>
    <w:rsid w:val="00866DE3"/>
    <w:rsid w:val="009512B8"/>
    <w:rsid w:val="009860D9"/>
    <w:rsid w:val="009C399A"/>
    <w:rsid w:val="00A9204E"/>
    <w:rsid w:val="00C16720"/>
    <w:rsid w:val="00CC4624"/>
    <w:rsid w:val="00CC63E4"/>
    <w:rsid w:val="00DA06ED"/>
    <w:rsid w:val="00F9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FB0D"/>
  <w15:chartTrackingRefBased/>
  <w15:docId w15:val="{6DB91EAF-D717-4113-860A-B7A148D1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0D9"/>
  </w:style>
  <w:style w:type="paragraph" w:styleId="Heading1">
    <w:name w:val="heading 1"/>
    <w:basedOn w:val="Normal"/>
    <w:next w:val="Normal"/>
    <w:link w:val="Heading1Char"/>
    <w:uiPriority w:val="9"/>
    <w:qFormat/>
    <w:rsid w:val="009860D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60D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860D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unhideWhenUsed/>
    <w:qFormat/>
    <w:rsid w:val="009860D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unhideWhenUsed/>
    <w:qFormat/>
    <w:rsid w:val="009860D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unhideWhenUsed/>
    <w:qFormat/>
    <w:rsid w:val="009860D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unhideWhenUsed/>
    <w:qFormat/>
    <w:rsid w:val="009860D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unhideWhenUsed/>
    <w:qFormat/>
    <w:rsid w:val="009860D9"/>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860D9"/>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0D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9860D9"/>
    <w:rPr>
      <w:caps/>
      <w:spacing w:val="15"/>
      <w:shd w:val="clear" w:color="auto" w:fill="FBE6CD" w:themeFill="accent1" w:themeFillTint="33"/>
    </w:rPr>
  </w:style>
  <w:style w:type="character" w:customStyle="1" w:styleId="Heading3Char">
    <w:name w:val="Heading 3 Char"/>
    <w:basedOn w:val="DefaultParagraphFont"/>
    <w:link w:val="Heading3"/>
    <w:uiPriority w:val="9"/>
    <w:rsid w:val="009860D9"/>
    <w:rPr>
      <w:caps/>
      <w:color w:val="714109" w:themeColor="accent1" w:themeShade="7F"/>
      <w:spacing w:val="15"/>
    </w:rPr>
  </w:style>
  <w:style w:type="character" w:customStyle="1" w:styleId="Heading4Char">
    <w:name w:val="Heading 4 Char"/>
    <w:basedOn w:val="DefaultParagraphFont"/>
    <w:link w:val="Heading4"/>
    <w:uiPriority w:val="9"/>
    <w:rsid w:val="009860D9"/>
    <w:rPr>
      <w:caps/>
      <w:color w:val="AA610D" w:themeColor="accent1" w:themeShade="BF"/>
      <w:spacing w:val="10"/>
    </w:rPr>
  </w:style>
  <w:style w:type="character" w:customStyle="1" w:styleId="Heading5Char">
    <w:name w:val="Heading 5 Char"/>
    <w:basedOn w:val="DefaultParagraphFont"/>
    <w:link w:val="Heading5"/>
    <w:uiPriority w:val="9"/>
    <w:rsid w:val="009860D9"/>
    <w:rPr>
      <w:caps/>
      <w:color w:val="AA610D" w:themeColor="accent1" w:themeShade="BF"/>
      <w:spacing w:val="10"/>
    </w:rPr>
  </w:style>
  <w:style w:type="character" w:customStyle="1" w:styleId="Heading6Char">
    <w:name w:val="Heading 6 Char"/>
    <w:basedOn w:val="DefaultParagraphFont"/>
    <w:link w:val="Heading6"/>
    <w:uiPriority w:val="9"/>
    <w:rsid w:val="009860D9"/>
    <w:rPr>
      <w:caps/>
      <w:color w:val="AA610D" w:themeColor="accent1" w:themeShade="BF"/>
      <w:spacing w:val="10"/>
    </w:rPr>
  </w:style>
  <w:style w:type="character" w:customStyle="1" w:styleId="Heading7Char">
    <w:name w:val="Heading 7 Char"/>
    <w:basedOn w:val="DefaultParagraphFont"/>
    <w:link w:val="Heading7"/>
    <w:uiPriority w:val="9"/>
    <w:rsid w:val="009860D9"/>
    <w:rPr>
      <w:caps/>
      <w:color w:val="AA610D" w:themeColor="accent1" w:themeShade="BF"/>
      <w:spacing w:val="10"/>
    </w:rPr>
  </w:style>
  <w:style w:type="character" w:customStyle="1" w:styleId="Heading8Char">
    <w:name w:val="Heading 8 Char"/>
    <w:basedOn w:val="DefaultParagraphFont"/>
    <w:link w:val="Heading8"/>
    <w:uiPriority w:val="9"/>
    <w:rsid w:val="009860D9"/>
    <w:rPr>
      <w:caps/>
      <w:spacing w:val="10"/>
      <w:sz w:val="18"/>
      <w:szCs w:val="18"/>
    </w:rPr>
  </w:style>
  <w:style w:type="character" w:customStyle="1" w:styleId="Heading9Char">
    <w:name w:val="Heading 9 Char"/>
    <w:basedOn w:val="DefaultParagraphFont"/>
    <w:link w:val="Heading9"/>
    <w:uiPriority w:val="9"/>
    <w:rsid w:val="009860D9"/>
    <w:rPr>
      <w:i/>
      <w:iCs/>
      <w:caps/>
      <w:spacing w:val="10"/>
      <w:sz w:val="18"/>
      <w:szCs w:val="18"/>
    </w:rPr>
  </w:style>
  <w:style w:type="paragraph" w:styleId="Title">
    <w:name w:val="Title"/>
    <w:basedOn w:val="Normal"/>
    <w:next w:val="Normal"/>
    <w:link w:val="TitleChar"/>
    <w:uiPriority w:val="10"/>
    <w:qFormat/>
    <w:rsid w:val="009860D9"/>
    <w:pPr>
      <w:spacing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9860D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9860D9"/>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60D9"/>
    <w:rPr>
      <w:caps/>
      <w:color w:val="595959" w:themeColor="text1" w:themeTint="A6"/>
      <w:spacing w:val="10"/>
      <w:sz w:val="21"/>
      <w:szCs w:val="21"/>
    </w:rPr>
  </w:style>
  <w:style w:type="character" w:styleId="SubtleEmphasis">
    <w:name w:val="Subtle Emphasis"/>
    <w:uiPriority w:val="19"/>
    <w:qFormat/>
    <w:rsid w:val="009860D9"/>
    <w:rPr>
      <w:i/>
      <w:iCs/>
      <w:color w:val="714109" w:themeColor="accent1" w:themeShade="7F"/>
    </w:rPr>
  </w:style>
  <w:style w:type="character" w:styleId="Emphasis">
    <w:name w:val="Emphasis"/>
    <w:uiPriority w:val="20"/>
    <w:qFormat/>
    <w:rsid w:val="009860D9"/>
    <w:rPr>
      <w:caps/>
      <w:color w:val="714109" w:themeColor="accent1" w:themeShade="7F"/>
      <w:spacing w:val="5"/>
    </w:rPr>
  </w:style>
  <w:style w:type="character" w:styleId="IntenseEmphasis">
    <w:name w:val="Intense Emphasis"/>
    <w:uiPriority w:val="21"/>
    <w:qFormat/>
    <w:rsid w:val="009860D9"/>
    <w:rPr>
      <w:b/>
      <w:bCs/>
      <w:caps/>
      <w:color w:val="714109" w:themeColor="accent1" w:themeShade="7F"/>
      <w:spacing w:val="10"/>
    </w:rPr>
  </w:style>
  <w:style w:type="character" w:styleId="Strong">
    <w:name w:val="Strong"/>
    <w:uiPriority w:val="22"/>
    <w:qFormat/>
    <w:rsid w:val="009860D9"/>
    <w:rPr>
      <w:b/>
      <w:bCs/>
    </w:rPr>
  </w:style>
  <w:style w:type="paragraph" w:styleId="Quote">
    <w:name w:val="Quote"/>
    <w:basedOn w:val="Normal"/>
    <w:next w:val="Normal"/>
    <w:link w:val="QuoteChar"/>
    <w:uiPriority w:val="29"/>
    <w:qFormat/>
    <w:rsid w:val="009860D9"/>
    <w:rPr>
      <w:i/>
      <w:iCs/>
      <w:sz w:val="24"/>
      <w:szCs w:val="24"/>
    </w:rPr>
  </w:style>
  <w:style w:type="character" w:customStyle="1" w:styleId="QuoteChar">
    <w:name w:val="Quote Char"/>
    <w:basedOn w:val="DefaultParagraphFont"/>
    <w:link w:val="Quote"/>
    <w:uiPriority w:val="29"/>
    <w:rsid w:val="009860D9"/>
    <w:rPr>
      <w:i/>
      <w:iCs/>
      <w:sz w:val="24"/>
      <w:szCs w:val="24"/>
    </w:rPr>
  </w:style>
  <w:style w:type="paragraph" w:styleId="IntenseQuote">
    <w:name w:val="Intense Quote"/>
    <w:basedOn w:val="Normal"/>
    <w:next w:val="Normal"/>
    <w:link w:val="IntenseQuoteChar"/>
    <w:uiPriority w:val="30"/>
    <w:qFormat/>
    <w:rsid w:val="009860D9"/>
    <w:pPr>
      <w:spacing w:before="240" w:after="240"/>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9860D9"/>
    <w:rPr>
      <w:color w:val="E48312" w:themeColor="accent1"/>
      <w:sz w:val="24"/>
      <w:szCs w:val="24"/>
    </w:rPr>
  </w:style>
  <w:style w:type="character" w:styleId="SubtleReference">
    <w:name w:val="Subtle Reference"/>
    <w:uiPriority w:val="31"/>
    <w:qFormat/>
    <w:rsid w:val="009860D9"/>
    <w:rPr>
      <w:b/>
      <w:bCs/>
      <w:color w:val="E48312" w:themeColor="accent1"/>
    </w:rPr>
  </w:style>
  <w:style w:type="character" w:styleId="IntenseReference">
    <w:name w:val="Intense Reference"/>
    <w:uiPriority w:val="32"/>
    <w:qFormat/>
    <w:rsid w:val="009860D9"/>
    <w:rPr>
      <w:b/>
      <w:bCs/>
      <w:i/>
      <w:iCs/>
      <w:caps/>
      <w:color w:val="E48312" w:themeColor="accent1"/>
    </w:rPr>
  </w:style>
  <w:style w:type="character" w:styleId="BookTitle">
    <w:name w:val="Book Title"/>
    <w:uiPriority w:val="33"/>
    <w:qFormat/>
    <w:rsid w:val="009860D9"/>
    <w:rPr>
      <w:b/>
      <w:bCs/>
      <w:i/>
      <w:iCs/>
      <w:spacing w:val="0"/>
    </w:rPr>
  </w:style>
  <w:style w:type="character" w:styleId="Hyperlink">
    <w:name w:val="Hyperlink"/>
    <w:basedOn w:val="DefaultParagraphFont"/>
    <w:uiPriority w:val="99"/>
    <w:unhideWhenUsed/>
    <w:rsid w:val="00645252"/>
    <w:rPr>
      <w:color w:val="724109" w:themeColor="accent1" w:themeShade="80"/>
      <w:u w:val="single"/>
    </w:rPr>
  </w:style>
  <w:style w:type="character" w:styleId="FollowedHyperlink">
    <w:name w:val="FollowedHyperlink"/>
    <w:basedOn w:val="DefaultParagraphFont"/>
    <w:uiPriority w:val="99"/>
    <w:unhideWhenUsed/>
    <w:rPr>
      <w:color w:val="8C8C8C" w:themeColor="followedHyperlink"/>
      <w:u w:val="single"/>
    </w:rPr>
  </w:style>
  <w:style w:type="paragraph" w:styleId="Caption">
    <w:name w:val="caption"/>
    <w:basedOn w:val="Normal"/>
    <w:next w:val="Normal"/>
    <w:uiPriority w:val="35"/>
    <w:unhideWhenUsed/>
    <w:qFormat/>
    <w:rsid w:val="009860D9"/>
    <w:rPr>
      <w:b/>
      <w:bCs/>
      <w:color w:val="AA610D" w:themeColor="accent1" w:themeShade="BF"/>
      <w:sz w:val="16"/>
      <w:szCs w:val="16"/>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E48312" w:themeColor="accent1" w:shadow="1" w:frame="1"/>
        <w:left w:val="single" w:sz="2" w:space="10" w:color="E48312" w:themeColor="accent1" w:shadow="1" w:frame="1"/>
        <w:bottom w:val="single" w:sz="2" w:space="10" w:color="E48312" w:themeColor="accent1" w:shadow="1" w:frame="1"/>
        <w:right w:val="single" w:sz="2" w:space="10" w:color="E48312" w:themeColor="accent1" w:shadow="1" w:frame="1"/>
      </w:pBdr>
      <w:ind w:left="1152" w:right="1152"/>
    </w:pPr>
    <w:rPr>
      <w:i/>
      <w:iCs/>
      <w:color w:val="72410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645252"/>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20394D"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9860D9"/>
    <w:pPr>
      <w:spacing w:after="0"/>
    </w:pPr>
  </w:style>
  <w:style w:type="paragraph" w:styleId="TOCHeading">
    <w:name w:val="TOC Heading"/>
    <w:basedOn w:val="Heading1"/>
    <w:next w:val="Normal"/>
    <w:uiPriority w:val="39"/>
    <w:semiHidden/>
    <w:unhideWhenUsed/>
    <w:qFormat/>
    <w:rsid w:val="009860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dhi\AppData\Roaming\Microsoft\Templates\Single%20spaced%20(blank).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255404CA-27C3-4165-94C3-8C67AE9C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86</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16</cp:revision>
  <cp:lastPrinted>2019-04-24T13:19:00Z</cp:lastPrinted>
  <dcterms:created xsi:type="dcterms:W3CDTF">2019-04-24T11:52:00Z</dcterms:created>
  <dcterms:modified xsi:type="dcterms:W3CDTF">2019-04-24T13:19:00Z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